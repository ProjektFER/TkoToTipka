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1D2" w:rsidRDefault="00C94274" w:rsidP="008541D2">
      <w:pPr>
        <w:pStyle w:val="ListParagraph"/>
        <w:numPr>
          <w:ilvl w:val="0"/>
          <w:numId w:val="3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Times New Roman"/>
          <w:b/>
          <w:sz w:val="36"/>
          <w:szCs w:val="36"/>
        </w:rPr>
        <w:t xml:space="preserve">Tjedan (30.10 – 06.11) </w:t>
      </w:r>
    </w:p>
    <w:p w:rsidR="008541D2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Procitani clanci o algoritmima za prepoznavanje [svi]</w:t>
      </w:r>
    </w:p>
    <w:p w:rsidR="008541D2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C# tutorijali – prouciti [jelena, tomislav]    http://www.microsoftvirtualacademy.com/training-courses/c-fundamentals-for-absolute-beginners</w:t>
      </w:r>
    </w:p>
    <w:p w:rsidR="008541D2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Postoji staticki html sa osnovnim dizajnom kostura koji nista ne radi [arijana]</w:t>
      </w:r>
    </w:p>
    <w:p w:rsidR="008541D2" w:rsidRDefault="008541D2" w:rsidP="008541D2">
      <w:pPr>
        <w:pStyle w:val="ListParagraph"/>
        <w:ind w:left="1068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Odluceno je koja se baza podataka koristi [tomislav]</w:t>
      </w:r>
    </w:p>
    <w:p w:rsidR="008541D2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+ Procitani su templatei dokumenata koje treba predati [svi]</w:t>
      </w:r>
    </w:p>
    <w:p w:rsidR="008541D2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b/>
          <w:sz w:val="36"/>
          <w:szCs w:val="36"/>
        </w:rPr>
      </w:pPr>
      <w:r>
        <w:rPr>
          <w:rFonts w:ascii="Arial" w:hAnsi="Arial" w:cs="Arial"/>
          <w:color w:val="000000"/>
          <w:sz w:val="23"/>
          <w:szCs w:val="23"/>
        </w:rPr>
        <w:t>+ U dokumentu “Plan projekta” popunjene su tocke 3, 4, 11 [svi]</w:t>
      </w:r>
    </w:p>
    <w:p w:rsidR="008541D2" w:rsidRDefault="008541D2" w:rsidP="008541D2">
      <w:pPr>
        <w:pStyle w:val="ListParagraph"/>
        <w:numPr>
          <w:ilvl w:val="0"/>
          <w:numId w:val="3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b/>
          <w:sz w:val="36"/>
          <w:szCs w:val="36"/>
        </w:rPr>
        <w:t>Tjedan (06.11 – 13.11)</w:t>
      </w:r>
    </w:p>
    <w:p w:rsidR="008541D2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+ Plan projekta popunjen [svi]</w:t>
      </w:r>
    </w:p>
    <w:p w:rsidR="008541D2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Times New Roman"/>
          <w:sz w:val="24"/>
          <w:szCs w:val="24"/>
        </w:rPr>
        <w:t>+ Stvaranje baze, mogućnost spremanja i dohvata iz baze [tomislav]</w:t>
      </w:r>
    </w:p>
    <w:p w:rsidR="008541D2" w:rsidRPr="00FA0D3A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 w:rsidRPr="00FA0D3A">
        <w:rPr>
          <w:rFonts w:ascii="Arial" w:hAnsi="Arial" w:cs="Arial"/>
          <w:color w:val="000000"/>
          <w:sz w:val="24"/>
          <w:szCs w:val="24"/>
          <w:lang w:val="en-US"/>
        </w:rPr>
        <w:t xml:space="preserve">+ </w:t>
      </w:r>
      <w:r w:rsidRPr="00FA0D3A">
        <w:rPr>
          <w:rFonts w:ascii="Arial" w:hAnsi="Arial" w:cs="Arial"/>
          <w:color w:val="000000"/>
          <w:sz w:val="24"/>
          <w:szCs w:val="24"/>
        </w:rPr>
        <w:t>Unutar tog statickog html-a postoji javascript koji hvata sve stistute tipke i prikazuje uhvaceno na dnu dokumenta [arijana]</w:t>
      </w:r>
    </w:p>
    <w:p w:rsidR="008541D2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Pocetak algoritma za uspoređivanje, dohvat podataka trenutnog korisnika te metoda eliminacije korisnika iz baze koji to nisu. Npr. (tomislav je u 1min unio 20 riječi, a trenutna osoba 70. Eliminacija tomislava)  [jelena]</w:t>
      </w:r>
    </w:p>
    <w:p w:rsidR="008541D2" w:rsidRDefault="008541D2" w:rsidP="008541D2">
      <w:pPr>
        <w:pStyle w:val="ListParagraph"/>
        <w:numPr>
          <w:ilvl w:val="0"/>
          <w:numId w:val="3"/>
        </w:numPr>
        <w:suppressAutoHyphens/>
        <w:contextualSpacing w:val="0"/>
        <w:rPr>
          <w:rFonts w:ascii="Arial" w:hAnsi="Arial" w:cs="Times New Roman"/>
          <w:b/>
          <w:bCs/>
          <w:sz w:val="36"/>
          <w:szCs w:val="36"/>
        </w:rPr>
      </w:pPr>
      <w:r>
        <w:rPr>
          <w:rFonts w:ascii="Arial" w:hAnsi="Arial" w:cs="Times New Roman"/>
          <w:b/>
          <w:bCs/>
          <w:sz w:val="36"/>
          <w:szCs w:val="36"/>
          <w:lang w:val="en-US"/>
        </w:rPr>
        <w:t>T</w:t>
      </w:r>
      <w:r>
        <w:rPr>
          <w:rFonts w:ascii="Arial" w:hAnsi="Arial" w:cs="Times New Roman"/>
          <w:b/>
          <w:bCs/>
          <w:sz w:val="36"/>
          <w:szCs w:val="36"/>
        </w:rPr>
        <w:t>jedan (13.11. - 20.11.)</w:t>
      </w:r>
    </w:p>
    <w:p w:rsidR="008541D2" w:rsidRPr="00E81BF7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bCs/>
          <w:sz w:val="24"/>
          <w:szCs w:val="24"/>
        </w:rPr>
        <w:t>Međuispiti</w:t>
      </w:r>
    </w:p>
    <w:p w:rsidR="008541D2" w:rsidRPr="00E81BF7" w:rsidRDefault="008541D2" w:rsidP="008541D2">
      <w:pPr>
        <w:pStyle w:val="ListParagraph"/>
        <w:numPr>
          <w:ilvl w:val="0"/>
          <w:numId w:val="3"/>
        </w:numPr>
        <w:suppressAutoHyphens/>
        <w:contextualSpacing w:val="0"/>
        <w:rPr>
          <w:rFonts w:ascii="Arial" w:hAnsi="Arial" w:cs="Arial"/>
          <w:b/>
          <w:sz w:val="36"/>
          <w:szCs w:val="36"/>
        </w:rPr>
      </w:pPr>
      <w:r w:rsidRPr="00E81BF7">
        <w:rPr>
          <w:rFonts w:ascii="Arial" w:hAnsi="Arial" w:cs="Arial"/>
          <w:b/>
          <w:bCs/>
          <w:sz w:val="36"/>
          <w:szCs w:val="36"/>
        </w:rPr>
        <w:t>Tjedan(20.11. - 27.11.)</w:t>
      </w:r>
    </w:p>
    <w:p w:rsidR="008541D2" w:rsidRPr="00E81BF7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Međuispiti</w:t>
      </w:r>
    </w:p>
    <w:p w:rsidR="008541D2" w:rsidRDefault="008541D2" w:rsidP="008541D2">
      <w:pPr>
        <w:pStyle w:val="ListParagraph"/>
        <w:numPr>
          <w:ilvl w:val="0"/>
          <w:numId w:val="3"/>
        </w:numPr>
        <w:suppressAutoHyphens/>
        <w:contextualSpacing w:val="0"/>
        <w:rPr>
          <w:rFonts w:ascii="Arial" w:hAnsi="Arial" w:cs="Times New Roman"/>
          <w:b/>
          <w:bCs/>
          <w:sz w:val="36"/>
          <w:szCs w:val="36"/>
        </w:rPr>
      </w:pPr>
      <w:r>
        <w:rPr>
          <w:rFonts w:ascii="Arial" w:hAnsi="Arial" w:cs="Times New Roman"/>
          <w:b/>
          <w:bCs/>
          <w:sz w:val="36"/>
          <w:szCs w:val="36"/>
          <w:lang w:val="en-US"/>
        </w:rPr>
        <w:t>T</w:t>
      </w:r>
      <w:r>
        <w:rPr>
          <w:rFonts w:ascii="Arial" w:hAnsi="Arial" w:cs="Times New Roman"/>
          <w:b/>
          <w:bCs/>
          <w:sz w:val="36"/>
          <w:szCs w:val="36"/>
        </w:rPr>
        <w:t>jedan (27.11. - 04.12.)</w:t>
      </w:r>
    </w:p>
    <w:p w:rsidR="008541D2" w:rsidRPr="00E81BF7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Pocetak algoritma za uspoređivanje, dohvat podataka trenutnog korisnika te metoda eliminacije korisnika iz baze koji to nisu. Npr. (tomislav je u 1min unio 20 riječi, a trenutna osoba 70 - eliminacija tomislava. Tomislav je u prosjeku tipku slova A drzao 2sek., B-0.5sek, itd... a trenutni korisnik ni priblizno blizu tomislavu  -  eliminacija tomislava)  [tomislav, jelena]</w:t>
      </w:r>
    </w:p>
    <w:p w:rsidR="008541D2" w:rsidRPr="00FA0D3A" w:rsidRDefault="008541D2" w:rsidP="008541D2">
      <w:pPr>
        <w:pStyle w:val="ListParagraph"/>
        <w:numPr>
          <w:ilvl w:val="0"/>
          <w:numId w:val="4"/>
        </w:numPr>
        <w:suppressAutoHyphens/>
        <w:contextualSpacing w:val="0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Cs w:val="24"/>
          <w:lang w:val="en-US"/>
        </w:rPr>
        <w:t>F</w:t>
      </w:r>
      <w:r>
        <w:rPr>
          <w:rFonts w:ascii="Arial" w:hAnsi="Arial" w:cs="Times New Roman"/>
          <w:sz w:val="24"/>
          <w:szCs w:val="24"/>
        </w:rPr>
        <w:t xml:space="preserve">unkcija koja prima i parsira podatke dobivene iz javascripta </w:t>
      </w:r>
      <w:r>
        <w:rPr>
          <w:rFonts w:ascii="Arial" w:hAnsi="Arial" w:cs="Times New Roman"/>
          <w:sz w:val="24"/>
          <w:szCs w:val="24"/>
          <w:lang w:val="en-US"/>
        </w:rPr>
        <w:t>[arijana]</w:t>
      </w:r>
    </w:p>
    <w:p w:rsidR="0078412B" w:rsidRPr="008541D2" w:rsidRDefault="0078412B" w:rsidP="008541D2">
      <w:bookmarkStart w:id="0" w:name="_GoBack"/>
      <w:bookmarkEnd w:id="0"/>
    </w:p>
    <w:sectPr w:rsidR="0078412B" w:rsidRPr="008541D2">
      <w:pgSz w:w="11906" w:h="16838"/>
      <w:pgMar w:top="1417" w:right="1417" w:bottom="1417" w:left="1417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/>
      </w:rPr>
    </w:lvl>
  </w:abstractNum>
  <w:abstractNum w:abstractNumId="2">
    <w:nsid w:val="19992780"/>
    <w:multiLevelType w:val="hybridMultilevel"/>
    <w:tmpl w:val="71D8FD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13651"/>
    <w:multiLevelType w:val="hybridMultilevel"/>
    <w:tmpl w:val="244AB6BA"/>
    <w:lvl w:ilvl="0" w:tplc="5666E22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6B"/>
    <w:rsid w:val="001E5D7D"/>
    <w:rsid w:val="004065E1"/>
    <w:rsid w:val="006C6479"/>
    <w:rsid w:val="00704952"/>
    <w:rsid w:val="0075464D"/>
    <w:rsid w:val="0078412B"/>
    <w:rsid w:val="007931AB"/>
    <w:rsid w:val="008541D2"/>
    <w:rsid w:val="008A6D6B"/>
    <w:rsid w:val="008B0796"/>
    <w:rsid w:val="00A27593"/>
    <w:rsid w:val="00A90EA6"/>
    <w:rsid w:val="00BB3633"/>
    <w:rsid w:val="00C94274"/>
    <w:rsid w:val="00FC54C7"/>
    <w:rsid w:val="00F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1EE29A-6983-4928-B279-FD0092AC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Flige</dc:creator>
  <cp:keywords/>
  <dc:description/>
  <cp:lastModifiedBy>Arijana</cp:lastModifiedBy>
  <cp:revision>20</cp:revision>
  <dcterms:created xsi:type="dcterms:W3CDTF">2014-10-31T19:24:00Z</dcterms:created>
  <dcterms:modified xsi:type="dcterms:W3CDTF">2014-12-01T22:27:00Z</dcterms:modified>
</cp:coreProperties>
</file>